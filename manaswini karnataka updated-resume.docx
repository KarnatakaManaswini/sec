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left="980" w:firstLine="1541" w:firstLineChars="350"/>
        <w:jc w:val="both"/>
        <w:rPr>
          <w:rFonts w:hint="default" w:ascii="Times New Roman" w:hAnsi="Times New Roman" w:eastAsia="Times New Roman"/>
          <w:b/>
          <w:sz w:val="44"/>
          <w:lang w:val="en-IN"/>
        </w:rPr>
      </w:pPr>
      <w:r>
        <w:rPr>
          <w:rFonts w:hint="default" w:ascii="Times New Roman" w:hAnsi="Times New Roman" w:eastAsia="Times New Roman"/>
          <w:b/>
          <w:sz w:val="44"/>
          <w:lang w:val="en-IN"/>
        </w:rPr>
        <w:t xml:space="preserve">KARNATAKA MANASWINI   </w:t>
      </w:r>
    </w:p>
    <w:p>
      <w:pPr>
        <w:spacing w:line="2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28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Hyderabad | +91-</w:t>
      </w:r>
      <w:r>
        <w:rPr>
          <w:rFonts w:hint="default" w:ascii="Times New Roman" w:hAnsi="Times New Roman" w:eastAsia="Times New Roman"/>
          <w:sz w:val="22"/>
          <w:lang w:val="en-IN"/>
        </w:rPr>
        <w:t xml:space="preserve">7842751726 </w:t>
      </w:r>
      <w:r>
        <w:rPr>
          <w:rFonts w:ascii="Times New Roman" w:hAnsi="Times New Roman" w:eastAsia="Times New Roman"/>
          <w:sz w:val="22"/>
        </w:rPr>
        <w:t>| 21B81A66</w:t>
      </w:r>
      <w:r>
        <w:rPr>
          <w:rFonts w:hint="default" w:ascii="Times New Roman" w:hAnsi="Times New Roman" w:eastAsia="Times New Roman"/>
          <w:sz w:val="22"/>
          <w:lang w:val="en-IN"/>
        </w:rPr>
        <w:t>24</w:t>
      </w:r>
      <w:r>
        <w:rPr>
          <w:rFonts w:ascii="Times New Roman" w:hAnsi="Times New Roman" w:eastAsia="Times New Roman"/>
          <w:sz w:val="22"/>
        </w:rPr>
        <w:t>@cvr.ac.in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2"/>
        </w:rPr>
        <w:t>EDUCATION</w:t>
      </w:r>
    </w:p>
    <w:tbl>
      <w:tblPr>
        <w:tblStyle w:val="6"/>
        <w:tblpPr w:leftFromText="180" w:rightFromText="180" w:vertAnchor="text" w:horzAnchor="page" w:tblpX="361" w:tblpY="86"/>
        <w:tblOverlap w:val="never"/>
        <w:tblW w:w="110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9"/>
        <w:gridCol w:w="38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7149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221" w:lineRule="exact"/>
              <w:ind w:firstLine="220" w:firstLineChars="100"/>
              <w:rPr>
                <w:rFonts w:ascii="Times New Roman" w:hAnsi="Times New Roman" w:eastAsia="Times New Roman"/>
                <w:b/>
                <w:sz w:val="22"/>
              </w:rPr>
            </w:pPr>
            <w:r>
              <w:rPr>
                <w:rFonts w:ascii="Times New Roman" w:hAnsi="Times New Roman" w:eastAsia="Times New Roman"/>
                <w:b/>
                <w:sz w:val="22"/>
              </w:rPr>
              <w:t>CVR college of engineering, Hyderabad</w:t>
            </w:r>
          </w:p>
        </w:tc>
        <w:tc>
          <w:tcPr>
            <w:tcW w:w="387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wordWrap w:val="0"/>
              <w:spacing w:line="221" w:lineRule="exact"/>
              <w:jc w:val="center"/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</w:pPr>
            <w:r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  <w:t xml:space="preserve">          </w:t>
            </w:r>
            <w:r>
              <w:rPr>
                <w:rFonts w:ascii="Times New Roman" w:hAnsi="Times New Roman" w:eastAsia="Times New Roman"/>
                <w:b/>
                <w:sz w:val="22"/>
              </w:rPr>
              <w:t>Hyderabad</w:t>
            </w:r>
            <w:r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  <w:t xml:space="preserve">     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7149" w:type="dxa"/>
            <w:noWrap w:val="0"/>
            <w:vAlign w:val="bottom"/>
          </w:tcPr>
          <w:p>
            <w:pPr>
              <w:spacing w:line="236" w:lineRule="exact"/>
              <w:ind w:firstLine="220" w:firstLineChars="100"/>
              <w:rPr>
                <w:rFonts w:ascii="Times New Roman" w:hAnsi="Times New Roman" w:eastAsia="Times New Roman"/>
                <w:i/>
                <w:sz w:val="22"/>
              </w:rPr>
            </w:pPr>
            <w:r>
              <w:rPr>
                <w:rFonts w:ascii="Times New Roman" w:hAnsi="Times New Roman" w:eastAsia="Times New Roman"/>
                <w:i/>
                <w:sz w:val="22"/>
              </w:rPr>
              <w:t>B. Tech in Artificial Intelligence and Machine Learning</w:t>
            </w:r>
          </w:p>
        </w:tc>
        <w:tc>
          <w:tcPr>
            <w:tcW w:w="3870" w:type="dxa"/>
            <w:noWrap w:val="0"/>
            <w:vAlign w:val="bottom"/>
          </w:tcPr>
          <w:p>
            <w:pPr>
              <w:spacing w:line="236" w:lineRule="exact"/>
              <w:ind w:firstLine="990" w:firstLineChars="450"/>
              <w:jc w:val="both"/>
              <w:rPr>
                <w:rFonts w:ascii="Times New Roman" w:hAnsi="Times New Roman" w:eastAsia="Times New Roman"/>
                <w:i/>
                <w:sz w:val="22"/>
              </w:rPr>
            </w:pPr>
            <w:r>
              <w:rPr>
                <w:rFonts w:hint="default" w:ascii="Times New Roman" w:hAnsi="Times New Roman" w:eastAsia="Times New Roman"/>
                <w:i/>
                <w:sz w:val="22"/>
                <w:lang w:val="en-IN"/>
              </w:rPr>
              <w:t xml:space="preserve">  </w:t>
            </w:r>
            <w:r>
              <w:rPr>
                <w:rFonts w:ascii="Times New Roman" w:hAnsi="Times New Roman" w:eastAsia="Times New Roman"/>
                <w:i/>
                <w:sz w:val="22"/>
              </w:rPr>
              <w:t>2021-present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7149" w:type="dxa"/>
            <w:noWrap w:val="0"/>
            <w:vAlign w:val="bottom"/>
          </w:tcPr>
          <w:p>
            <w:pPr>
              <w:spacing w:line="0" w:lineRule="atLeast"/>
              <w:ind w:firstLine="220" w:firstLineChars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CGPA – </w:t>
            </w:r>
            <w:r>
              <w:rPr>
                <w:rFonts w:hint="default" w:ascii="Times New Roman" w:hAnsi="Times New Roman" w:eastAsia="Times New Roman"/>
                <w:sz w:val="22"/>
                <w:lang w:val="en-IN"/>
              </w:rPr>
              <w:t>9.58</w:t>
            </w:r>
            <w:r>
              <w:rPr>
                <w:rFonts w:ascii="Times New Roman" w:hAnsi="Times New Roman" w:eastAsia="Times New Roman"/>
                <w:sz w:val="22"/>
              </w:rPr>
              <w:t>/10</w:t>
            </w:r>
          </w:p>
        </w:tc>
        <w:tc>
          <w:tcPr>
            <w:tcW w:w="387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7149" w:type="dxa"/>
            <w:noWrap w:val="0"/>
            <w:vAlign w:val="bottom"/>
          </w:tcPr>
          <w:p>
            <w:pPr>
              <w:spacing w:line="0" w:lineRule="atLeast"/>
              <w:ind w:firstLine="220" w:firstLineChars="100"/>
              <w:rPr>
                <w:rFonts w:ascii="Times New Roman" w:hAnsi="Times New Roman" w:eastAsia="Times New Roman"/>
                <w:b/>
                <w:sz w:val="22"/>
              </w:rPr>
            </w:pPr>
            <w:r>
              <w:rPr>
                <w:rFonts w:ascii="Times New Roman" w:hAnsi="Times New Roman" w:eastAsia="Times New Roman"/>
                <w:b/>
                <w:sz w:val="22"/>
              </w:rPr>
              <w:t>Grade XII (</w:t>
            </w:r>
            <w:r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  <w:t xml:space="preserve">Sri Chaitanya </w:t>
            </w:r>
            <w:r>
              <w:rPr>
                <w:rFonts w:ascii="Times New Roman" w:hAnsi="Times New Roman" w:eastAsia="Times New Roman"/>
                <w:b/>
                <w:sz w:val="22"/>
              </w:rPr>
              <w:t>Junior College)</w:t>
            </w:r>
          </w:p>
        </w:tc>
        <w:tc>
          <w:tcPr>
            <w:tcW w:w="3870" w:type="dxa"/>
            <w:noWrap w:val="0"/>
            <w:vAlign w:val="bottom"/>
          </w:tcPr>
          <w:p>
            <w:pPr>
              <w:spacing w:line="0" w:lineRule="atLeast"/>
              <w:ind w:firstLine="990" w:firstLineChars="450"/>
              <w:jc w:val="both"/>
              <w:rPr>
                <w:rFonts w:ascii="Times New Roman" w:hAnsi="Times New Roman" w:eastAsia="Times New Roman"/>
                <w:b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  <w:t xml:space="preserve">   </w:t>
            </w:r>
            <w:r>
              <w:rPr>
                <w:rFonts w:ascii="Times New Roman" w:hAnsi="Times New Roman" w:eastAsia="Times New Roman"/>
                <w:b/>
                <w:sz w:val="22"/>
              </w:rPr>
              <w:t>Hyderabad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149" w:type="dxa"/>
            <w:noWrap w:val="0"/>
            <w:vAlign w:val="bottom"/>
          </w:tcPr>
          <w:p>
            <w:pPr>
              <w:spacing w:line="0" w:lineRule="atLeast"/>
              <w:ind w:firstLine="220" w:firstLineChars="100"/>
              <w:rPr>
                <w:rFonts w:ascii="Times New Roman" w:hAnsi="Times New Roman" w:eastAsia="Times New Roman"/>
                <w:i/>
                <w:sz w:val="22"/>
              </w:rPr>
            </w:pPr>
            <w:r>
              <w:rPr>
                <w:rFonts w:ascii="Times New Roman" w:hAnsi="Times New Roman" w:eastAsia="Times New Roman"/>
                <w:i/>
                <w:sz w:val="22"/>
              </w:rPr>
              <w:t>Secured 9</w:t>
            </w:r>
            <w:r>
              <w:rPr>
                <w:rFonts w:hint="default" w:ascii="Times New Roman" w:hAnsi="Times New Roman" w:eastAsia="Times New Roman"/>
                <w:i/>
                <w:sz w:val="22"/>
                <w:lang w:val="en-IN"/>
              </w:rPr>
              <w:t>8</w:t>
            </w:r>
            <w:r>
              <w:rPr>
                <w:rFonts w:ascii="Times New Roman" w:hAnsi="Times New Roman" w:eastAsia="Times New Roman"/>
                <w:i/>
                <w:sz w:val="22"/>
              </w:rPr>
              <w:t>.6% in total</w:t>
            </w:r>
          </w:p>
        </w:tc>
        <w:tc>
          <w:tcPr>
            <w:tcW w:w="3870" w:type="dxa"/>
            <w:noWrap w:val="0"/>
            <w:vAlign w:val="bottom"/>
          </w:tcPr>
          <w:p>
            <w:pPr>
              <w:spacing w:line="0" w:lineRule="atLeast"/>
              <w:ind w:firstLine="1210" w:firstLineChars="550"/>
              <w:jc w:val="both"/>
              <w:rPr>
                <w:rFonts w:ascii="Times New Roman" w:hAnsi="Times New Roman" w:eastAsia="Times New Roman"/>
                <w:i/>
                <w:sz w:val="22"/>
              </w:rPr>
            </w:pPr>
            <w:r>
              <w:rPr>
                <w:rFonts w:ascii="Times New Roman" w:hAnsi="Times New Roman" w:eastAsia="Times New Roman"/>
                <w:i/>
                <w:sz w:val="22"/>
              </w:rPr>
              <w:t>2019-2021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7149" w:type="dxa"/>
            <w:noWrap w:val="0"/>
            <w:vAlign w:val="bottom"/>
          </w:tcPr>
          <w:p>
            <w:pPr>
              <w:spacing w:line="0" w:lineRule="atLeast"/>
              <w:ind w:firstLine="220" w:firstLineChars="100"/>
              <w:rPr>
                <w:rFonts w:ascii="Times New Roman" w:hAnsi="Times New Roman" w:eastAsia="Times New Roman"/>
                <w:b/>
                <w:sz w:val="22"/>
              </w:rPr>
            </w:pPr>
            <w:r>
              <w:rPr>
                <w:rFonts w:ascii="Times New Roman" w:hAnsi="Times New Roman" w:eastAsia="Times New Roman"/>
                <w:b/>
                <w:sz w:val="22"/>
              </w:rPr>
              <w:t>Grade X (</w:t>
            </w:r>
            <w:r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  <w:t>Abhyas Techno</w:t>
            </w:r>
            <w:r>
              <w:rPr>
                <w:rFonts w:ascii="Times New Roman" w:hAnsi="Times New Roman" w:eastAsia="Times New Roman"/>
                <w:b/>
                <w:sz w:val="22"/>
              </w:rPr>
              <w:t xml:space="preserve"> High school)</w:t>
            </w:r>
          </w:p>
        </w:tc>
        <w:tc>
          <w:tcPr>
            <w:tcW w:w="3870" w:type="dxa"/>
            <w:noWrap w:val="0"/>
            <w:vAlign w:val="bottom"/>
          </w:tcPr>
          <w:p>
            <w:pPr>
              <w:spacing w:line="0" w:lineRule="atLeast"/>
              <w:jc w:val="center"/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</w:pPr>
            <w:r>
              <w:rPr>
                <w:rFonts w:hint="default" w:ascii="Times New Roman" w:hAnsi="Times New Roman" w:eastAsia="Times New Roman"/>
                <w:b/>
                <w:sz w:val="22"/>
                <w:lang w:val="en-IN"/>
              </w:rPr>
              <w:t xml:space="preserve">     Miryalaguda, Nalgonda district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149" w:type="dxa"/>
            <w:noWrap w:val="0"/>
            <w:vAlign w:val="bottom"/>
          </w:tcPr>
          <w:p>
            <w:pPr>
              <w:spacing w:line="0" w:lineRule="atLeast"/>
              <w:ind w:firstLine="220" w:firstLineChars="100"/>
              <w:rPr>
                <w:rFonts w:ascii="Times New Roman" w:hAnsi="Times New Roman" w:eastAsia="Times New Roman"/>
                <w:i/>
                <w:sz w:val="22"/>
              </w:rPr>
            </w:pPr>
            <w:r>
              <w:rPr>
                <w:rFonts w:ascii="Times New Roman" w:hAnsi="Times New Roman" w:eastAsia="Times New Roman"/>
                <w:i/>
                <w:sz w:val="22"/>
              </w:rPr>
              <w:t xml:space="preserve">Secured </w:t>
            </w:r>
            <w:r>
              <w:rPr>
                <w:rFonts w:hint="default" w:ascii="Times New Roman" w:hAnsi="Times New Roman" w:eastAsia="Times New Roman"/>
                <w:i/>
                <w:sz w:val="22"/>
                <w:lang w:val="en-IN"/>
              </w:rPr>
              <w:t>10</w:t>
            </w:r>
            <w:r>
              <w:rPr>
                <w:rFonts w:ascii="Times New Roman" w:hAnsi="Times New Roman" w:eastAsia="Times New Roman"/>
                <w:i/>
                <w:sz w:val="22"/>
              </w:rPr>
              <w:t xml:space="preserve"> CGPA out of 10.0</w:t>
            </w:r>
          </w:p>
        </w:tc>
        <w:tc>
          <w:tcPr>
            <w:tcW w:w="3870" w:type="dxa"/>
            <w:noWrap w:val="0"/>
            <w:vAlign w:val="bottom"/>
          </w:tcPr>
          <w:p>
            <w:pPr>
              <w:spacing w:line="0" w:lineRule="atLeast"/>
              <w:ind w:firstLine="1210" w:firstLineChars="550"/>
              <w:jc w:val="both"/>
              <w:rPr>
                <w:rFonts w:ascii="Times New Roman" w:hAnsi="Times New Roman" w:eastAsia="Times New Roman"/>
                <w:i/>
                <w:sz w:val="22"/>
              </w:rPr>
            </w:pPr>
            <w:r>
              <w:rPr>
                <w:rFonts w:ascii="Times New Roman" w:hAnsi="Times New Roman" w:eastAsia="Times New Roman"/>
                <w:i/>
                <w:sz w:val="22"/>
              </w:rPr>
              <w:t>2018-2019</w:t>
            </w:r>
          </w:p>
        </w:tc>
      </w:tr>
    </w:tbl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</w:p>
    <w:p>
      <w:pPr>
        <w:spacing w:line="42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6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ACHIEVEMENTS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858000" cy="0"/>
                <wp:effectExtent l="0" t="6350" r="0" b="6350"/>
                <wp:wrapNone/>
                <wp:docPr id="1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0pt;margin-top:3.55pt;height:0pt;width:540pt;z-index:-251657216;mso-width-relative:page;mso-height-relative:page;" filled="f" stroked="t" coordsize="21600,21600" o:gfxdata="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tlkgdMAAAAFAQAADwAAAAAAAAABACAA&#10;AAAiAAAAZHJzL2Rvd25yZXYueG1sUEsBAhQAFAAAAAgAh07iQA774SHZAQAA2wMAAA4AAAAAAAAA&#10;AQAgAAAAIgEAAGRycy9lMm9Eb2MueG1sUEsFBgAAAAAGAAYAWQEAAG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60"/>
        </w:tabs>
        <w:spacing w:line="0" w:lineRule="atLeast"/>
        <w:rPr>
          <w:rFonts w:ascii="Times New Roman" w:hAnsi="Times New Roman" w:eastAsia="Times New Roman"/>
          <w:sz w:val="22"/>
        </w:rPr>
      </w:pPr>
    </w:p>
    <w:p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hint="default" w:ascii="Times New Roman" w:hAnsi="Times New Roman" w:eastAsia="Times New Roman"/>
          <w:sz w:val="22"/>
          <w:lang w:val="en-IN"/>
        </w:rPr>
        <w:t>Awarded merit scholarship for the year 2022-2023</w:t>
      </w:r>
    </w:p>
    <w:p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Participated in IDEATHON in cvr college of engineering</w:t>
      </w:r>
    </w:p>
    <w:p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hint="default" w:ascii="Times New Roman" w:hAnsi="Times New Roman" w:eastAsia="Times New Roman"/>
          <w:sz w:val="22"/>
          <w:lang w:val="en-IN"/>
        </w:rPr>
        <w:t>Achieved certification for completion of coursework on Python for Problem Solving, learn Java and DSA</w:t>
      </w:r>
    </w:p>
    <w:p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hint="default" w:ascii="Times New Roman" w:hAnsi="Times New Roman" w:eastAsia="Times New Roman"/>
          <w:sz w:val="22"/>
          <w:lang w:val="en-IN"/>
        </w:rPr>
        <w:t>Participated in 30 days Masterclass on Machine Learning</w:t>
      </w:r>
    </w:p>
    <w:p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hint="default" w:ascii="Times New Roman" w:hAnsi="Times New Roman" w:eastAsia="Times New Roman"/>
          <w:sz w:val="22"/>
          <w:lang w:val="en-IN"/>
        </w:rPr>
        <w:t>Secured state 2</w:t>
      </w:r>
      <w:r>
        <w:rPr>
          <w:rFonts w:hint="default" w:ascii="Times New Roman" w:hAnsi="Times New Roman" w:eastAsia="Times New Roman"/>
          <w:sz w:val="22"/>
          <w:vertAlign w:val="superscript"/>
          <w:lang w:val="en-IN"/>
        </w:rPr>
        <w:t>nd</w:t>
      </w:r>
      <w:r>
        <w:rPr>
          <w:rFonts w:hint="default" w:ascii="Times New Roman" w:hAnsi="Times New Roman" w:eastAsia="Times New Roman"/>
          <w:sz w:val="22"/>
          <w:lang w:val="en-IN"/>
        </w:rPr>
        <w:t xml:space="preserve"> rank in National Science Olympiad in sixth standard</w:t>
      </w:r>
    </w:p>
    <w:p>
      <w:pPr>
        <w:numPr>
          <w:numId w:val="0"/>
        </w:numPr>
        <w:tabs>
          <w:tab w:val="left" w:pos="360"/>
        </w:tabs>
        <w:spacing w:line="0" w:lineRule="atLeast"/>
        <w:ind w:left="180" w:leftChars="0"/>
        <w:rPr>
          <w:rFonts w:ascii="Times New Roman" w:hAnsi="Times New Roman" w:eastAsia="Times New Roman"/>
          <w:sz w:val="22"/>
        </w:rPr>
      </w:pPr>
    </w:p>
    <w:p>
      <w:pPr>
        <w:numPr>
          <w:ilvl w:val="0"/>
          <w:numId w:val="0"/>
        </w:numPr>
        <w:tabs>
          <w:tab w:val="left" w:pos="360"/>
        </w:tabs>
        <w:spacing w:line="0" w:lineRule="atLeast"/>
        <w:ind w:left="180" w:leftChars="0"/>
        <w:rPr>
          <w:rFonts w:ascii="Times New Roman" w:hAnsi="Times New Roman" w:eastAsia="Times New Roman"/>
          <w:sz w:val="22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78" w:lineRule="exact"/>
        <w:rPr>
          <w:rFonts w:hint="default" w:ascii="Times New Roman" w:hAnsi="Times New Roman" w:eastAsia="Times New Roman"/>
          <w:b/>
          <w:bCs/>
          <w:sz w:val="24"/>
          <w:lang w:val="en-IN"/>
        </w:rPr>
      </w:pPr>
    </w:p>
    <w:p>
      <w:pPr>
        <w:spacing w:line="278" w:lineRule="exact"/>
        <w:rPr>
          <w:rFonts w:hint="default" w:ascii="Times New Roman" w:hAnsi="Times New Roman" w:eastAsia="Times New Roman"/>
          <w:b/>
          <w:bCs/>
          <w:sz w:val="24"/>
          <w:lang w:val="en-IN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SKILLS</w:t>
      </w:r>
    </w:p>
    <w:p>
      <w:pPr>
        <w:spacing w:line="6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Technical Skill</w:t>
      </w:r>
      <w:r>
        <w:rPr>
          <w:rFonts w:hint="default" w:ascii="Times New Roman" w:hAnsi="Times New Roman" w:eastAsia="Times New Roman"/>
          <w:b/>
          <w:sz w:val="22"/>
          <w:lang w:val="en-IN"/>
        </w:rPr>
        <w:t>s</w:t>
      </w:r>
      <w:r>
        <w:rPr>
          <w:rFonts w:ascii="Times New Roman" w:hAnsi="Times New Roman" w:eastAsia="Times New Roman"/>
          <w:b/>
          <w:sz w:val="22"/>
        </w:rPr>
        <w:t xml:space="preserve"> -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-149225</wp:posOffset>
                </wp:positionV>
                <wp:extent cx="6858000" cy="0"/>
                <wp:effectExtent l="0" t="6350" r="0" b="6350"/>
                <wp:wrapNone/>
                <wp:docPr id="2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0pt;margin-top:-11.75pt;height:0pt;width:540pt;z-index:-251656192;mso-width-relative:page;mso-height-relative:page;" filled="f" stroked="t" coordsize="21600,21600" o:gfxdata="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NmYFtYAAAAJAQAADwAAAAAAAAAB&#10;ACAAAAAiAAAAZHJzL2Rvd25yZXYueG1sUEsBAhQAFAAAAAgAh07iQHNlsh/ZAQAA2wMAAA4AAAAA&#10;AAAAAQAgAAAAJQEAAGRycy9lMm9Eb2MueG1sUEsFBgAAAAAGAAYAWQEAAHA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65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C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PYTHON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hint="default" w:ascii="Times New Roman" w:hAnsi="Times New Roman" w:eastAsia="Arial" w:cs="Times New Roman"/>
          <w:sz w:val="22"/>
          <w:lang w:val="en-IN"/>
        </w:rPr>
        <w:t>JAVA</w:t>
      </w:r>
    </w:p>
    <w:p>
      <w:pPr>
        <w:spacing w:line="24" w:lineRule="exact"/>
        <w:rPr>
          <w:rFonts w:ascii="Arial" w:hAnsi="Arial" w:eastAsia="Arial"/>
          <w:sz w:val="22"/>
        </w:rPr>
      </w:pP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DBMS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SQL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OOPS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DATA STRUCTURES AND ALGORITHMS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HTML5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CSS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JAVA SCRIPT</w:t>
      </w:r>
    </w:p>
    <w:p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hAnsi="Arial" w:eastAsia="Arial"/>
          <w:sz w:val="22"/>
        </w:rPr>
      </w:pPr>
      <w:r>
        <w:rPr>
          <w:rFonts w:ascii="Times New Roman" w:hAnsi="Times New Roman" w:eastAsia="Times New Roman"/>
          <w:sz w:val="22"/>
        </w:rPr>
        <w:t>MACHINE LEARNING</w:t>
      </w:r>
    </w:p>
    <w:p>
      <w:pPr>
        <w:numPr>
          <w:ilvl w:val="0"/>
          <w:numId w:val="0"/>
        </w:numPr>
        <w:tabs>
          <w:tab w:val="left" w:pos="1440"/>
        </w:tabs>
        <w:spacing w:line="0" w:lineRule="atLeast"/>
        <w:ind w:left="1080" w:leftChars="0"/>
        <w:rPr>
          <w:rFonts w:ascii="Arial" w:hAnsi="Arial" w:eastAsia="Arial"/>
          <w:sz w:val="22"/>
        </w:rPr>
      </w:pPr>
    </w:p>
    <w:p>
      <w:pPr>
        <w:spacing w:line="51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hint="default" w:ascii="Times New Roman" w:hAnsi="Times New Roman" w:eastAsia="Times New Roman"/>
          <w:sz w:val="22"/>
          <w:lang w:val="en-IN"/>
        </w:rPr>
      </w:pPr>
      <w:r>
        <w:rPr>
          <w:rFonts w:ascii="Times New Roman" w:hAnsi="Times New Roman" w:eastAsia="Times New Roman"/>
          <w:b/>
          <w:sz w:val="22"/>
        </w:rPr>
        <w:t>Soft Skill</w:t>
      </w:r>
      <w:r>
        <w:rPr>
          <w:rFonts w:hint="default" w:ascii="Times New Roman" w:hAnsi="Times New Roman" w:eastAsia="Times New Roman"/>
          <w:b/>
          <w:sz w:val="22"/>
          <w:lang w:val="en-IN"/>
        </w:rPr>
        <w:t>s</w:t>
      </w:r>
      <w:r>
        <w:rPr>
          <w:rFonts w:ascii="Times New Roman" w:hAnsi="Times New Roman" w:eastAsia="Times New Roman"/>
          <w:b/>
          <w:sz w:val="22"/>
        </w:rPr>
        <w:t xml:space="preserve"> -</w:t>
      </w:r>
      <w:r>
        <w:rPr>
          <w:rFonts w:ascii="Times New Roman" w:hAnsi="Times New Roman" w:eastAsia="Times New Roman"/>
          <w:sz w:val="22"/>
        </w:rPr>
        <w:t xml:space="preserve"> Communication | Teamwork | Leadership</w:t>
      </w:r>
      <w:r>
        <w:rPr>
          <w:rFonts w:hint="default" w:ascii="Times New Roman" w:hAnsi="Times New Roman" w:eastAsia="Times New Roman"/>
          <w:sz w:val="22"/>
          <w:lang w:val="en-IN"/>
        </w:rPr>
        <w:t xml:space="preserve"> | Adaptability | Problem-Solving | Quick learner</w:t>
      </w:r>
    </w:p>
    <w:p>
      <w:pPr>
        <w:spacing w:line="21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COURSES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858000" cy="0"/>
                <wp:effectExtent l="0" t="6350" r="0" b="6350"/>
                <wp:wrapNone/>
                <wp:docPr id="3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margin-left:0pt;margin-top:3.5pt;height:0pt;width:540pt;z-index:-251655168;mso-width-relative:page;mso-height-relative:page;" filled="f" stroked="t" coordsize="21600,21600" o:gfxdata="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uN9sPTAAAABQEAAA8AAAAAAAAAAQAg&#10;AAAAIgAAAGRycy9kb3ducmV2LnhtbFBLAQIUABQAAAAIAIdO4kCxMczR2gEAANsDAAAOAAAAAAAA&#10;AAEAIAAAACIBAABkcnMvZTJvRG9jLnhtbFBLBQYAAAAABgAGAFkBAABu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2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Problem Solving and Computer Programming</w:t>
      </w:r>
    </w:p>
    <w:p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Data Structures and Algorithms</w:t>
      </w:r>
    </w:p>
    <w:p>
      <w:pPr>
        <w:spacing w:line="24" w:lineRule="exact"/>
        <w:rPr>
          <w:rFonts w:ascii="Times New Roman" w:hAnsi="Times New Roman" w:eastAsia="Times New Roman"/>
          <w:sz w:val="22"/>
        </w:rPr>
      </w:pPr>
    </w:p>
    <w:p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Object Oriented Programming</w:t>
      </w:r>
    </w:p>
    <w:p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1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Database Management Systems</w:t>
      </w:r>
    </w:p>
    <w:p>
      <w:pPr>
        <w:numPr>
          <w:ilvl w:val="0"/>
          <w:numId w:val="0"/>
        </w:numPr>
        <w:tabs>
          <w:tab w:val="left" w:pos="360"/>
        </w:tabs>
        <w:spacing w:line="0" w:lineRule="atLeast"/>
        <w:ind w:left="180" w:leftChars="0"/>
        <w:rPr>
          <w:rFonts w:ascii="Times New Roman" w:hAnsi="Times New Roman" w:eastAsia="Times New Roman"/>
          <w:sz w:val="22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78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PROJECTS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858000" cy="0"/>
                <wp:effectExtent l="0" t="6350" r="0" b="6350"/>
                <wp:wrapNone/>
                <wp:docPr id="4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0pt;margin-top:3.55pt;height:0pt;width:540pt;z-index:-251654144;mso-width-relative:page;mso-height-relative:page;" filled="f" stroked="t" coordsize="21600,21600" o:gfxdata="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bZZIHTAAAABQEAAA8AAAAAAAAAAQAg&#10;AAAAIgAAAGRycy9kb3ducmV2LnhtbFBLAQIUABQAAAAIAIdO4kDPm/Pa2gEAANsDAAAOAAAAAAAA&#10;AAEAIAAAACIBAABkcnMvZTJvRG9jLnhtbFBLBQYAAAAABgAGAFkBAABu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900"/>
        </w:tabs>
        <w:spacing w:line="0" w:lineRule="atLeast"/>
        <w:rPr>
          <w:rFonts w:ascii="Times New Roman" w:hAnsi="Times New Roman" w:eastAsia="Times New Roman" w:cs="Times New Roman"/>
          <w:sz w:val="22"/>
        </w:rPr>
      </w:pPr>
    </w:p>
    <w:p>
      <w:pPr>
        <w:tabs>
          <w:tab w:val="left" w:pos="900"/>
        </w:tabs>
        <w:spacing w:line="0" w:lineRule="atLeast"/>
        <w:jc w:val="left"/>
        <w:rPr>
          <w:rFonts w:ascii="Times New Roman" w:hAnsi="Times New Roman" w:eastAsia="Arial" w:cs="Times New Roman"/>
          <w:b/>
          <w:sz w:val="22"/>
        </w:rPr>
      </w:pPr>
      <w:r>
        <w:rPr>
          <w:rFonts w:ascii="Times New Roman" w:hAnsi="Times New Roman" w:eastAsia="Arial" w:cs="Times New Roman"/>
          <w:b/>
          <w:sz w:val="22"/>
        </w:rPr>
        <w:t>PREDICTION OF STATUS OF CHRONIC KIDNEY DISEASE</w:t>
      </w:r>
    </w:p>
    <w:p>
      <w:pPr>
        <w:spacing w:line="7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4"/>
        </w:numPr>
        <w:bidi w:val="0"/>
        <w:rPr>
          <w:rStyle w:val="7"/>
          <w:rFonts w:ascii="Times New Roman" w:hAnsi="Times New Roman" w:cs="Times New Roman"/>
          <w:i w:val="0"/>
          <w:iCs w:val="0"/>
          <w:color w:val="2D2F31"/>
          <w:sz w:val="22"/>
          <w:szCs w:val="22"/>
        </w:rPr>
      </w:pPr>
      <w:r>
        <w:rPr>
          <w:rStyle w:val="7"/>
          <w:rFonts w:ascii="Times New Roman" w:hAnsi="Times New Roman" w:cs="Times New Roman"/>
          <w:i w:val="0"/>
          <w:iCs w:val="0"/>
          <w:color w:val="2D2F31"/>
          <w:sz w:val="22"/>
          <w:szCs w:val="22"/>
        </w:rPr>
        <w:t xml:space="preserve">Developed a Machine </w:t>
      </w:r>
      <w:r>
        <w:rPr>
          <w:rStyle w:val="7"/>
          <w:rFonts w:hint="default" w:ascii="Times New Roman" w:hAnsi="Times New Roman" w:cs="Times New Roman"/>
          <w:i w:val="0"/>
          <w:iCs w:val="0"/>
          <w:color w:val="2D2F31"/>
          <w:sz w:val="22"/>
          <w:szCs w:val="22"/>
          <w:lang w:val="en-IN"/>
        </w:rPr>
        <w:t>L</w:t>
      </w:r>
      <w:r>
        <w:rPr>
          <w:rStyle w:val="7"/>
          <w:rFonts w:ascii="Times New Roman" w:hAnsi="Times New Roman" w:cs="Times New Roman"/>
          <w:i w:val="0"/>
          <w:iCs w:val="0"/>
          <w:color w:val="2D2F31"/>
          <w:sz w:val="22"/>
          <w:szCs w:val="22"/>
        </w:rPr>
        <w:t xml:space="preserve">earning Model that predicts whether person has Chronic kidney disease or </w:t>
      </w:r>
    </w:p>
    <w:p>
      <w:p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EMAIL SPAM DETECTION</w:t>
      </w:r>
    </w:p>
    <w:p>
      <w:pPr>
        <w:numPr>
          <w:ilvl w:val="0"/>
          <w:numId w:val="5"/>
        </w:numPr>
        <w:spacing w:line="235" w:lineRule="auto"/>
        <w:ind w:left="420" w:leftChars="0" w:right="540" w:rightChars="0" w:hanging="420" w:firstLineChars="0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D2F31"/>
          <w:sz w:val="22"/>
          <w:szCs w:val="22"/>
          <w:lang w:val="en-IN"/>
        </w:rPr>
        <w:t>Developed a Machine Learning Model that predicts a mail is spam or ham</w:t>
      </w:r>
    </w:p>
    <w:p>
      <w:pPr>
        <w:numPr>
          <w:numId w:val="0"/>
        </w:numPr>
        <w:spacing w:line="235" w:lineRule="auto"/>
        <w:ind w:leftChars="0" w:right="540" w:rightChars="0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HOUSE PRICE PREDICTION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2D2F31"/>
          <w:sz w:val="22"/>
          <w:szCs w:val="22"/>
          <w:lang w:val="en-IN"/>
        </w:rPr>
        <w:t xml:space="preserve">Developed a Machine Learning Model that predicts the house prices </w:t>
      </w:r>
      <w:bookmarkStart w:id="0" w:name="_GoBack"/>
      <w:bookmarkEnd w:id="0"/>
    </w:p>
    <w:p>
      <w:pPr>
        <w:jc w:val="distribute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numId w:val="0"/>
        </w:numPr>
        <w:spacing w:line="235" w:lineRule="auto"/>
        <w:ind w:leftChars="0" w:right="540" w:rightChars="0"/>
        <w:jc w:val="left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</w:p>
    <w:p>
      <w:pPr>
        <w:numPr>
          <w:numId w:val="0"/>
        </w:numPr>
        <w:spacing w:line="235" w:lineRule="auto"/>
        <w:ind w:right="540" w:rightChars="0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  <w:t xml:space="preserve">    </w:t>
      </w:r>
    </w:p>
    <w:p>
      <w:pPr>
        <w:numPr>
          <w:numId w:val="0"/>
        </w:numPr>
        <w:spacing w:line="235" w:lineRule="auto"/>
        <w:ind w:right="540" w:rightChars="0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</w:p>
    <w:p>
      <w:pPr>
        <w:numPr>
          <w:numId w:val="0"/>
        </w:numPr>
        <w:spacing w:line="235" w:lineRule="auto"/>
        <w:ind w:right="540" w:rightChars="0"/>
        <w:jc w:val="both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</w:p>
    <w:p>
      <w:pPr>
        <w:numPr>
          <w:numId w:val="0"/>
        </w:numPr>
        <w:spacing w:line="235" w:lineRule="auto"/>
        <w:ind w:right="540" w:rightChars="0"/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color w:val="2D2F31"/>
          <w:sz w:val="22"/>
          <w:szCs w:val="22"/>
          <w:lang w:val="en-IN"/>
        </w:rPr>
        <w:t xml:space="preserve">  </w:t>
      </w:r>
    </w:p>
    <w:p>
      <w:pPr>
        <w:pStyle w:val="4"/>
        <w:bidi w:val="0"/>
        <w:rPr>
          <w:rFonts w:hint="default"/>
          <w:lang w:val="en-IN"/>
        </w:rPr>
      </w:pPr>
    </w:p>
    <w:p>
      <w:pPr>
        <w:tabs>
          <w:tab w:val="left" w:pos="720"/>
        </w:tabs>
        <w:spacing w:line="247" w:lineRule="auto"/>
        <w:ind w:right="580"/>
        <w:rPr>
          <w:rFonts w:ascii="Times New Roman" w:hAnsi="Times New Roman" w:eastAsia="Arial" w:cs="Times New Roman"/>
          <w:sz w:val="22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20"/>
        <w:rPr>
          <w:b/>
        </w:rPr>
      </w:pPr>
      <w:r>
        <w:rPr>
          <w:b/>
        </w:rPr>
        <w:t>COMMUNITY ENGAGEMENT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b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13970</wp:posOffset>
            </wp:positionV>
            <wp:extent cx="6896735" cy="18415"/>
            <wp:effectExtent l="0" t="0" r="6985" b="4445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20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0"/>
        <w:rPr>
          <w:rFonts w:ascii="Arial" w:hAnsi="Arial" w:eastAsia="Arial"/>
        </w:rPr>
      </w:pPr>
      <w:r>
        <w:rPr>
          <w:b/>
        </w:rPr>
        <w:t>IKSHANA,</w:t>
      </w:r>
      <w:r>
        <w:t xml:space="preserve"> CVR college of Engineering (NGO).</w:t>
      </w:r>
    </w:p>
    <w:p>
      <w:pPr>
        <w:spacing w:line="10" w:lineRule="exact"/>
        <w:rPr>
          <w:rFonts w:ascii="Arial" w:hAnsi="Arial" w:eastAsia="Arial"/>
        </w:rPr>
      </w:pPr>
    </w:p>
    <w:p>
      <w:pPr>
        <w:numPr>
          <w:ilvl w:val="0"/>
          <w:numId w:val="6"/>
        </w:numPr>
        <w:tabs>
          <w:tab w:val="left" w:pos="740"/>
        </w:tabs>
        <w:spacing w:line="0" w:lineRule="atLeast"/>
        <w:ind w:left="740" w:hanging="360"/>
        <w:rPr>
          <w:rFonts w:ascii="Arial" w:hAnsi="Arial" w:eastAsia="Arial"/>
        </w:rPr>
      </w:pPr>
      <w:r>
        <w:rPr>
          <w:rFonts w:hint="default" w:ascii="Calibri" w:hAnsi="Calibri" w:eastAsia="Arial" w:cs="Calibri"/>
          <w:b/>
          <w:bCs/>
          <w:lang w:val="en-IN"/>
        </w:rPr>
        <w:t xml:space="preserve">KALAKRITI, </w:t>
      </w:r>
      <w:r>
        <w:rPr>
          <w:rFonts w:hint="default" w:ascii="Calibri" w:hAnsi="Calibri" w:eastAsia="Arial" w:cs="Calibri"/>
          <w:b w:val="0"/>
          <w:bCs w:val="0"/>
          <w:lang w:val="en-IN"/>
        </w:rPr>
        <w:t>CVR college of Engineering(ART club)</w:t>
      </w:r>
    </w:p>
    <w:p>
      <w:pPr>
        <w:tabs>
          <w:tab w:val="left" w:pos="740"/>
        </w:tabs>
        <w:spacing w:line="0" w:lineRule="atLeast"/>
        <w:rPr>
          <w:rFonts w:ascii="Arial" w:hAnsi="Arial" w:eastAsia="Arial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2"/>
        </w:rPr>
      </w:pPr>
      <w:r>
        <w:rPr>
          <w:rFonts w:hint="default" w:ascii="Times New Roman" w:hAnsi="Times New Roman" w:eastAsia="Times New Roman"/>
          <w:b/>
          <w:sz w:val="22"/>
          <w:lang w:val="en-IN"/>
        </w:rPr>
        <w:t xml:space="preserve">HOBBIES AND </w:t>
      </w:r>
      <w:r>
        <w:rPr>
          <w:rFonts w:ascii="Times New Roman" w:hAnsi="Times New Roman" w:eastAsia="Times New Roman"/>
          <w:b/>
          <w:sz w:val="22"/>
        </w:rPr>
        <w:t>INTERESTS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6350" r="0" b="6350"/>
                <wp:wrapNone/>
                <wp:docPr id="5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0pt;margin-top:3.8pt;height:0pt;width:540pt;z-index:-251653120;mso-width-relative:page;mso-height-relative:page;" filled="f" stroked="t" coordsize="21600,21600" o:gfxdata="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HHql9MAAAAFAQAADwAAAAAAAAABACAA&#10;AAAiAAAAZHJzL2Rvd25yZXYueG1sUEsBAhQAFAAAAAgAh07iQEsNa63ZAQAA2wMAAA4AAAAAAAAA&#10;AQAgAAAAIgEAAGRycy9lMm9Eb2MueG1sUEsFBgAAAAAGAAYAWQEAAG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360"/>
        <w:rPr>
          <w:rFonts w:hint="default" w:ascii="Times New Roman" w:hAnsi="Times New Roman" w:eastAsia="Times New Roman"/>
          <w:sz w:val="22"/>
          <w:lang w:val="en-IN"/>
        </w:rPr>
      </w:pPr>
      <w:r>
        <w:rPr>
          <w:rFonts w:ascii="Times New Roman" w:hAnsi="Times New Roman" w:eastAsia="Times New Roman"/>
          <w:sz w:val="22"/>
        </w:rPr>
        <w:t xml:space="preserve"> Social Service | </w:t>
      </w:r>
      <w:r>
        <w:rPr>
          <w:rFonts w:hint="default" w:ascii="Times New Roman" w:hAnsi="Times New Roman" w:eastAsia="Times New Roman"/>
          <w:sz w:val="22"/>
          <w:lang w:val="en-IN"/>
        </w:rPr>
        <w:t>Drawing | Painting</w:t>
      </w:r>
      <w:r>
        <w:rPr>
          <w:rFonts w:ascii="Times New Roman" w:hAnsi="Times New Roman" w:eastAsia="Times New Roman"/>
          <w:sz w:val="22"/>
        </w:rPr>
        <w:t xml:space="preserve"> | Dance</w:t>
      </w:r>
      <w:r>
        <w:rPr>
          <w:rFonts w:hint="default" w:ascii="Times New Roman" w:hAnsi="Times New Roman" w:eastAsia="Times New Roman"/>
          <w:sz w:val="22"/>
          <w:lang w:val="en-IN"/>
        </w:rPr>
        <w:t xml:space="preserve"> | Listening to music |</w:t>
      </w:r>
    </w:p>
    <w:sectPr>
      <w:pgSz w:w="12240" w:h="15840"/>
      <w:pgMar w:top="660" w:right="720" w:bottom="397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3E138"/>
    <w:multiLevelType w:val="singleLevel"/>
    <w:tmpl w:val="8593E1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C56C7D3A"/>
    <w:multiLevelType w:val="singleLevel"/>
    <w:tmpl w:val="C56C7D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2"/>
    <w:multiLevelType w:val="multilevel"/>
    <w:tmpl w:val="00000002"/>
    <w:lvl w:ilvl="0" w:tentative="0">
      <w:start w:val="1"/>
      <w:numFmt w:val="bullet"/>
      <w:lvlText w:val="●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69"/>
    <w:rsid w:val="00066777"/>
    <w:rsid w:val="00162DFE"/>
    <w:rsid w:val="00601369"/>
    <w:rsid w:val="00837BC8"/>
    <w:rsid w:val="009D59C0"/>
    <w:rsid w:val="0B0850C7"/>
    <w:rsid w:val="409E3F7B"/>
    <w:rsid w:val="6D9B0FA9"/>
    <w:rsid w:val="767B63C2"/>
    <w:rsid w:val="79135B88"/>
    <w:rsid w:val="7C3D3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</w:tblPr>
  </w:style>
  <w:style w:type="character" w:styleId="7">
    <w:name w:val="Emphasis"/>
    <w:qFormat/>
    <w:uiPriority w:val="20"/>
    <w:rPr>
      <w:i/>
      <w:iCs/>
    </w:rPr>
  </w:style>
  <w:style w:type="paragraph" w:styleId="8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1318</Characters>
  <Lines>10</Lines>
  <Paragraphs>3</Paragraphs>
  <TotalTime>28</TotalTime>
  <ScaleCrop>false</ScaleCrop>
  <LinksUpToDate>false</LinksUpToDate>
  <CharactersWithSpaces>1546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2023-09-06T14:55:00Z</dcterms:created>
  <dc:creator>Shravya Vemula</dc:creator>
  <cp:lastModifiedBy>manaswini karnataka</cp:lastModifiedBy>
  <cp:lastPrinted>2023-09-06T14:57:00Z</cp:lastPrinted>
  <dcterms:modified xsi:type="dcterms:W3CDTF">2023-11-04T07:04:18Z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AE6B10C1010E4F50ABB132177702E848_13</vt:lpwstr>
  </property>
</Properties>
</file>